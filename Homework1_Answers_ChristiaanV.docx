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B8" w:rsidRDefault="009B02B8" w:rsidP="00231836">
      <w:pPr>
        <w:pStyle w:val="ListParagraph"/>
        <w:numPr>
          <w:ilvl w:val="0"/>
          <w:numId w:val="26"/>
        </w:numPr>
      </w:pPr>
      <w:bookmarkStart w:id="0" w:name="_GoBack"/>
      <w:bookmarkEnd w:id="0"/>
      <w:r>
        <w:t>What are three conclusions we can make about Kickstarter campaigns given the provided data?</w:t>
      </w:r>
    </w:p>
    <w:p w:rsidR="009B02B8" w:rsidRDefault="009B02B8" w:rsidP="00231836"/>
    <w:p w:rsidR="009B02B8" w:rsidRDefault="00696F77" w:rsidP="00231836">
      <w:pPr>
        <w:pStyle w:val="ListParagraph"/>
        <w:numPr>
          <w:ilvl w:val="1"/>
          <w:numId w:val="26"/>
        </w:numPr>
      </w:pPr>
      <w:r>
        <w:t xml:space="preserve">Plays are by far the </w:t>
      </w:r>
      <w:r w:rsidR="0072590C">
        <w:t>most numerous subcategory of</w:t>
      </w:r>
      <w:r>
        <w:t xml:space="preserve"> Kickstarter project, accounting for </w:t>
      </w:r>
      <w:r w:rsidR="0072590C">
        <w:t xml:space="preserve">over </w:t>
      </w:r>
      <w:r>
        <w:t xml:space="preserve">25% </w:t>
      </w:r>
      <w:r w:rsidR="0072590C">
        <w:t>the total.</w:t>
      </w:r>
    </w:p>
    <w:p w:rsidR="00B37A9D" w:rsidRDefault="00B37A9D" w:rsidP="00B37A9D">
      <w:pPr>
        <w:pStyle w:val="ListParagraph"/>
        <w:ind w:left="1440"/>
      </w:pPr>
    </w:p>
    <w:p w:rsidR="00B37A9D" w:rsidRDefault="00EC51A9" w:rsidP="00231836">
      <w:pPr>
        <w:pStyle w:val="ListParagraph"/>
        <w:numPr>
          <w:ilvl w:val="1"/>
          <w:numId w:val="26"/>
        </w:numPr>
      </w:pPr>
      <w:r>
        <w:t>Music projects are the projects most likely to reach goal.</w:t>
      </w:r>
    </w:p>
    <w:p w:rsidR="0072590C" w:rsidRDefault="0072590C" w:rsidP="00231836">
      <w:pPr>
        <w:ind w:left="720"/>
      </w:pPr>
    </w:p>
    <w:p w:rsidR="0072590C" w:rsidRDefault="0072590C" w:rsidP="00231836">
      <w:pPr>
        <w:pStyle w:val="ListParagraph"/>
        <w:numPr>
          <w:ilvl w:val="1"/>
          <w:numId w:val="26"/>
        </w:numPr>
      </w:pPr>
      <w:r>
        <w:t>The smaller the goal, the greater the likelihood o</w:t>
      </w:r>
      <w:r w:rsidR="00B37A9D">
        <w:t>f a successful funding outcome.</w:t>
      </w:r>
    </w:p>
    <w:p w:rsidR="009B02B8" w:rsidRDefault="009B02B8" w:rsidP="00231836"/>
    <w:p w:rsidR="009B02B8" w:rsidRDefault="009B02B8" w:rsidP="00231836">
      <w:pPr>
        <w:pStyle w:val="ListParagraph"/>
        <w:numPr>
          <w:ilvl w:val="0"/>
          <w:numId w:val="26"/>
        </w:numPr>
      </w:pPr>
      <w:r>
        <w:t>What are some of the limitations of this dataset?</w:t>
      </w:r>
    </w:p>
    <w:p w:rsidR="009B02B8" w:rsidRDefault="009B02B8" w:rsidP="00231836"/>
    <w:p w:rsidR="009B02B8" w:rsidRDefault="00BF6D4F" w:rsidP="00231836">
      <w:pPr>
        <w:pStyle w:val="ListParagraph"/>
        <w:numPr>
          <w:ilvl w:val="1"/>
          <w:numId w:val="26"/>
        </w:numPr>
      </w:pPr>
      <w:r>
        <w:t>We cannot see the amount given by individual backers, so we don’t know if some projects are aided by a particularly generous backer or backers, skewing the data.</w:t>
      </w:r>
    </w:p>
    <w:p w:rsidR="009E0044" w:rsidRDefault="009E0044" w:rsidP="00231836">
      <w:pPr>
        <w:ind w:left="720"/>
      </w:pPr>
    </w:p>
    <w:p w:rsidR="009E0044" w:rsidRDefault="009E0044" w:rsidP="00231836">
      <w:pPr>
        <w:pStyle w:val="ListParagraph"/>
        <w:numPr>
          <w:ilvl w:val="1"/>
          <w:numId w:val="26"/>
        </w:numPr>
      </w:pPr>
      <w:r>
        <w:t>We don’t know about incentives for minimum donation amounts that may have resulted in more successful outcomes or higher than average donations relative to other projects in the same category and sub-category.</w:t>
      </w:r>
    </w:p>
    <w:p w:rsidR="004416D7" w:rsidRDefault="004416D7" w:rsidP="00231836">
      <w:pPr>
        <w:ind w:left="720"/>
      </w:pPr>
    </w:p>
    <w:p w:rsidR="00767979" w:rsidRDefault="00EC51A9" w:rsidP="00231836">
      <w:pPr>
        <w:pStyle w:val="ListParagraph"/>
        <w:numPr>
          <w:ilvl w:val="1"/>
          <w:numId w:val="26"/>
        </w:numPr>
      </w:pPr>
      <w:r>
        <w:t>W</w:t>
      </w:r>
      <w:r w:rsidR="00767979">
        <w:t>e lack qualitative information that may explain why one project is more appealing (and hence, received more donations) than another within the same sub-category.</w:t>
      </w:r>
    </w:p>
    <w:p w:rsidR="009B02B8" w:rsidRDefault="009B02B8" w:rsidP="00231836"/>
    <w:p w:rsidR="00A9204E" w:rsidRDefault="009B02B8" w:rsidP="00231836">
      <w:pPr>
        <w:pStyle w:val="ListParagraph"/>
        <w:numPr>
          <w:ilvl w:val="0"/>
          <w:numId w:val="26"/>
        </w:numPr>
      </w:pPr>
      <w:r>
        <w:t>What are some other possible tables/graphs that we could create?</w:t>
      </w:r>
    </w:p>
    <w:p w:rsidR="009B02B8" w:rsidRDefault="009B02B8" w:rsidP="00231836"/>
    <w:p w:rsidR="00AE32E2" w:rsidRDefault="00AE32E2" w:rsidP="00231836">
      <w:pPr>
        <w:pStyle w:val="ListParagraph"/>
        <w:numPr>
          <w:ilvl w:val="1"/>
          <w:numId w:val="26"/>
        </w:numPr>
      </w:pPr>
      <w:r>
        <w:t xml:space="preserve">Average dollars contributed per contributor (being careful to filter by country/currency type) per category and sub-category – what </w:t>
      </w:r>
      <w:r w:rsidR="0072590C">
        <w:t xml:space="preserve">category and sub-category of projects need relatively </w:t>
      </w:r>
      <w:r>
        <w:t>more generous donors</w:t>
      </w:r>
      <w:r w:rsidR="0072590C">
        <w:t xml:space="preserve"> versus those that don’t</w:t>
      </w:r>
      <w:r>
        <w:t>?</w:t>
      </w:r>
    </w:p>
    <w:p w:rsidR="00BF6D4F" w:rsidRDefault="00BF6D4F" w:rsidP="00231836">
      <w:pPr>
        <w:ind w:left="720"/>
      </w:pPr>
    </w:p>
    <w:p w:rsidR="00BF6D4F" w:rsidRDefault="00BF6D4F" w:rsidP="00231836">
      <w:pPr>
        <w:pStyle w:val="ListParagraph"/>
        <w:numPr>
          <w:ilvl w:val="1"/>
          <w:numId w:val="26"/>
        </w:numPr>
      </w:pPr>
      <w:r>
        <w:t>Outcome by staff pick – does it make a difference in project success?</w:t>
      </w:r>
    </w:p>
    <w:p w:rsidR="00BF6D4F" w:rsidRDefault="00BF6D4F" w:rsidP="00231836">
      <w:pPr>
        <w:ind w:left="720"/>
      </w:pPr>
    </w:p>
    <w:p w:rsidR="00BF6D4F" w:rsidRDefault="00BF6D4F" w:rsidP="00231836">
      <w:pPr>
        <w:pStyle w:val="ListParagraph"/>
        <w:numPr>
          <w:ilvl w:val="1"/>
          <w:numId w:val="26"/>
        </w:numPr>
      </w:pPr>
      <w:r>
        <w:t xml:space="preserve">Total dollars raised per year, filtered by country/currency type, and further filtered by category – are the total dollars spent on </w:t>
      </w:r>
      <w:proofErr w:type="spellStart"/>
      <w:r>
        <w:t>kickstarter</w:t>
      </w:r>
      <w:proofErr w:type="spellEnd"/>
      <w:r>
        <w:t xml:space="preserve"> projects increasing or decreasing (and at what rate)?</w:t>
      </w:r>
    </w:p>
    <w:p w:rsidR="00E676A7" w:rsidRDefault="00E676A7" w:rsidP="00231836">
      <w:pPr>
        <w:ind w:left="720"/>
      </w:pPr>
    </w:p>
    <w:p w:rsidR="00E676A7" w:rsidRDefault="00E676A7" w:rsidP="00231836">
      <w:pPr>
        <w:pStyle w:val="ListParagraph"/>
        <w:numPr>
          <w:ilvl w:val="1"/>
          <w:numId w:val="26"/>
        </w:numPr>
      </w:pPr>
      <w:r>
        <w:t xml:space="preserve">Average goal dollars requested per project per year, filtered by country/currency type, and further filtered by category – are people attempting to use Kickstarter to fund </w:t>
      </w:r>
      <w:proofErr w:type="gramStart"/>
      <w:r>
        <w:t>more or less expensive/ambitious</w:t>
      </w:r>
      <w:proofErr w:type="gramEnd"/>
      <w:r>
        <w:t xml:space="preserve"> projects?</w:t>
      </w:r>
    </w:p>
    <w:p w:rsidR="00BF6D4F" w:rsidRDefault="00BF6D4F" w:rsidP="00231836">
      <w:pPr>
        <w:ind w:left="720"/>
      </w:pPr>
    </w:p>
    <w:p w:rsidR="00BF6D4F" w:rsidRDefault="00BF6D4F" w:rsidP="00231836">
      <w:pPr>
        <w:ind w:left="720"/>
      </w:pPr>
    </w:p>
    <w:p w:rsidR="00BF6D4F" w:rsidRDefault="00BF6D4F" w:rsidP="00231836">
      <w:pPr>
        <w:ind w:left="720"/>
      </w:pPr>
    </w:p>
    <w:p w:rsidR="00BF6D4F" w:rsidRDefault="00BF6D4F" w:rsidP="00231836">
      <w:pPr>
        <w:ind w:left="720"/>
      </w:pPr>
    </w:p>
    <w:sectPr w:rsidR="00BF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577180"/>
    <w:multiLevelType w:val="hybridMultilevel"/>
    <w:tmpl w:val="FD18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F345655"/>
    <w:multiLevelType w:val="hybridMultilevel"/>
    <w:tmpl w:val="6640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A067D9"/>
    <w:multiLevelType w:val="hybridMultilevel"/>
    <w:tmpl w:val="9B26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2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B8"/>
    <w:rsid w:val="00231836"/>
    <w:rsid w:val="00303610"/>
    <w:rsid w:val="003440D4"/>
    <w:rsid w:val="004416D7"/>
    <w:rsid w:val="00450785"/>
    <w:rsid w:val="00645252"/>
    <w:rsid w:val="00696F77"/>
    <w:rsid w:val="006D3D74"/>
    <w:rsid w:val="0072590C"/>
    <w:rsid w:val="00767979"/>
    <w:rsid w:val="009B02B8"/>
    <w:rsid w:val="009E0044"/>
    <w:rsid w:val="00A9204E"/>
    <w:rsid w:val="00AE32E2"/>
    <w:rsid w:val="00B37A9D"/>
    <w:rsid w:val="00BF6D4F"/>
    <w:rsid w:val="00E676A7"/>
    <w:rsid w:val="00EC51A9"/>
    <w:rsid w:val="00F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5DFA9-3661-4A8A-A71D-A5EA7FC9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9B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Van den Akker</dc:creator>
  <cp:keywords/>
  <dc:description/>
  <cp:lastModifiedBy>Christiaan Van den Akker</cp:lastModifiedBy>
  <cp:revision>2</cp:revision>
  <dcterms:created xsi:type="dcterms:W3CDTF">2017-11-11T04:43:00Z</dcterms:created>
  <dcterms:modified xsi:type="dcterms:W3CDTF">2017-11-11T04:43:00Z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