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0517B7">
      <w:r>
        <w:t>Homework # 2</w:t>
      </w:r>
    </w:p>
    <w:p w:rsidR="000517B7" w:rsidRDefault="000517B7"/>
    <w:p w:rsidR="000517B7" w:rsidRDefault="000517B7">
      <w:r>
        <w:t>Christiaan Van den Akker</w:t>
      </w:r>
    </w:p>
    <w:p w:rsidR="000517B7" w:rsidRDefault="000517B7"/>
    <w:p w:rsidR="000517B7" w:rsidRDefault="000517B7">
      <w:r>
        <w:t>Code:</w:t>
      </w:r>
    </w:p>
    <w:p w:rsidR="000517B7" w:rsidRDefault="000517B7"/>
    <w:p w:rsidR="000517B7" w:rsidRDefault="000517B7"/>
    <w:p w:rsidR="000517B7" w:rsidRDefault="000517B7" w:rsidP="000517B7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):</w:t>
      </w:r>
    </w:p>
    <w:p w:rsidR="000517B7" w:rsidRDefault="000517B7" w:rsidP="000517B7"/>
    <w:p w:rsidR="000517B7" w:rsidRDefault="000517B7" w:rsidP="000517B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0517B7" w:rsidRDefault="000517B7" w:rsidP="000517B7">
      <w:r>
        <w:t xml:space="preserve">   </w:t>
      </w:r>
    </w:p>
    <w:p w:rsidR="000517B7" w:rsidRDefault="000517B7" w:rsidP="000517B7">
      <w:r>
        <w:t xml:space="preserve">    'Set an initial variable for holding the ticker name</w:t>
      </w:r>
    </w:p>
    <w:p w:rsidR="000517B7" w:rsidRDefault="000517B7" w:rsidP="000517B7">
      <w:r>
        <w:t xml:space="preserve">    Dim </w:t>
      </w:r>
      <w:proofErr w:type="spellStart"/>
      <w:r>
        <w:t>TickerName</w:t>
      </w:r>
      <w:proofErr w:type="spellEnd"/>
      <w:r>
        <w:t xml:space="preserve"> As String</w:t>
      </w:r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'Set an initial variable for holding the total stock volume per ticker</w:t>
      </w:r>
    </w:p>
    <w:p w:rsidR="000517B7" w:rsidRDefault="000517B7" w:rsidP="000517B7">
      <w:r>
        <w:t xml:space="preserve">    Dim </w:t>
      </w:r>
      <w:proofErr w:type="spellStart"/>
      <w:r>
        <w:t>VolumeTotal</w:t>
      </w:r>
      <w:proofErr w:type="spellEnd"/>
      <w:r>
        <w:t xml:space="preserve"> As Double</w:t>
      </w:r>
    </w:p>
    <w:p w:rsidR="000517B7" w:rsidRDefault="000517B7" w:rsidP="000517B7">
      <w:r>
        <w:t xml:space="preserve">    </w:t>
      </w:r>
      <w:proofErr w:type="spellStart"/>
      <w:r>
        <w:t>VolumeTotal</w:t>
      </w:r>
      <w:proofErr w:type="spellEnd"/>
      <w:r>
        <w:t xml:space="preserve"> = 0</w:t>
      </w:r>
    </w:p>
    <w:p w:rsidR="000517B7" w:rsidRDefault="000517B7" w:rsidP="000517B7">
      <w:bookmarkStart w:id="0" w:name="_GoBack"/>
      <w:bookmarkEnd w:id="0"/>
      <w:r>
        <w:t xml:space="preserve"> </w:t>
      </w:r>
    </w:p>
    <w:p w:rsidR="000517B7" w:rsidRDefault="000517B7" w:rsidP="000517B7">
      <w:r>
        <w:t xml:space="preserve">    'Define worksheet number</w:t>
      </w:r>
    </w:p>
    <w:p w:rsidR="000517B7" w:rsidRDefault="000517B7" w:rsidP="000517B7">
      <w:r>
        <w:t xml:space="preserve">    Dim h As Integer</w:t>
      </w:r>
    </w:p>
    <w:p w:rsidR="000517B7" w:rsidRDefault="000517B7" w:rsidP="000517B7">
      <w:r>
        <w:t xml:space="preserve">    Dim </w:t>
      </w:r>
      <w:proofErr w:type="spellStart"/>
      <w:r>
        <w:t>ws_num</w:t>
      </w:r>
      <w:proofErr w:type="spellEnd"/>
      <w:r>
        <w:t xml:space="preserve"> As Integer</w:t>
      </w:r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'Remember which worksheet is active in the beginning</w:t>
      </w:r>
    </w:p>
    <w:p w:rsidR="000517B7" w:rsidRDefault="000517B7" w:rsidP="000517B7">
      <w:r>
        <w:t xml:space="preserve">    Dim </w:t>
      </w:r>
      <w:proofErr w:type="spellStart"/>
      <w:r>
        <w:t>starting_ws</w:t>
      </w:r>
      <w:proofErr w:type="spellEnd"/>
      <w:r>
        <w:t xml:space="preserve"> As Worksheet</w:t>
      </w:r>
    </w:p>
    <w:p w:rsidR="000517B7" w:rsidRDefault="000517B7" w:rsidP="000517B7">
      <w:r>
        <w:t xml:space="preserve">    Set </w:t>
      </w:r>
      <w:proofErr w:type="spellStart"/>
      <w:r>
        <w:t>starting_ws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0517B7" w:rsidRDefault="000517B7" w:rsidP="000517B7">
      <w:r>
        <w:t xml:space="preserve">    </w:t>
      </w:r>
      <w:proofErr w:type="spellStart"/>
      <w:r>
        <w:t>ws_num</w:t>
      </w:r>
      <w:proofErr w:type="spellEnd"/>
      <w:r>
        <w:t xml:space="preserve"> = </w:t>
      </w:r>
      <w:proofErr w:type="spellStart"/>
      <w:proofErr w:type="gramStart"/>
      <w:r>
        <w:t>ThisWorkbook.Worksheets.Count</w:t>
      </w:r>
      <w:proofErr w:type="spellEnd"/>
      <w:proofErr w:type="gramEnd"/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'Define </w:t>
      </w:r>
      <w:proofErr w:type="spellStart"/>
      <w:r>
        <w:t>i</w:t>
      </w:r>
      <w:proofErr w:type="spellEnd"/>
    </w:p>
    <w:p w:rsidR="000517B7" w:rsidRDefault="000517B7" w:rsidP="000517B7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0517B7" w:rsidRDefault="000517B7" w:rsidP="000517B7">
      <w:r>
        <w:t xml:space="preserve">         </w:t>
      </w:r>
    </w:p>
    <w:p w:rsidR="000517B7" w:rsidRDefault="000517B7" w:rsidP="000517B7">
      <w:r>
        <w:t xml:space="preserve">    'Loop through all worksheets</w:t>
      </w:r>
    </w:p>
    <w:p w:rsidR="000517B7" w:rsidRDefault="000517B7" w:rsidP="000517B7">
      <w:r>
        <w:t xml:space="preserve">    For h = 1 To </w:t>
      </w:r>
      <w:proofErr w:type="spellStart"/>
      <w:r>
        <w:t>ws_num</w:t>
      </w:r>
      <w:proofErr w:type="spellEnd"/>
    </w:p>
    <w:p w:rsidR="000517B7" w:rsidRDefault="000517B7" w:rsidP="000517B7">
      <w:r>
        <w:t xml:space="preserve">        </w:t>
      </w:r>
      <w:proofErr w:type="spellStart"/>
      <w:r>
        <w:t>ThisWorkbook.Worksheets</w:t>
      </w:r>
      <w:proofErr w:type="spellEnd"/>
      <w:r>
        <w:t>(h</w:t>
      </w:r>
      <w:proofErr w:type="gramStart"/>
      <w:r>
        <w:t>).Activate</w:t>
      </w:r>
      <w:proofErr w:type="gramEnd"/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    'Add headers for summaries</w:t>
      </w:r>
    </w:p>
    <w:p w:rsidR="000517B7" w:rsidRDefault="000517B7" w:rsidP="000517B7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:rsidR="000517B7" w:rsidRDefault="000517B7" w:rsidP="000517B7">
      <w:r>
        <w:t xml:space="preserve">        Range("J1"</w:t>
      </w:r>
      <w:proofErr w:type="gramStart"/>
      <w:r>
        <w:t>).Value</w:t>
      </w:r>
      <w:proofErr w:type="gramEnd"/>
      <w:r>
        <w:t xml:space="preserve"> = "Total Stock Volume"</w:t>
      </w:r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    'Autofit the new column widths</w:t>
      </w:r>
    </w:p>
    <w:p w:rsidR="000517B7" w:rsidRDefault="000517B7" w:rsidP="000517B7">
      <w:r>
        <w:t xml:space="preserve">        Columns("</w:t>
      </w:r>
      <w:proofErr w:type="gramStart"/>
      <w:r>
        <w:t>I:J</w:t>
      </w:r>
      <w:proofErr w:type="gramEnd"/>
      <w:r>
        <w:t>").AutoFit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'Define last row number</w:t>
      </w:r>
    </w:p>
    <w:p w:rsidR="000517B7" w:rsidRDefault="000517B7" w:rsidP="000517B7">
      <w:r>
        <w:t xml:space="preserve">        Dim </w:t>
      </w:r>
      <w:proofErr w:type="spellStart"/>
      <w:r>
        <w:t>LastRowNumber</w:t>
      </w:r>
      <w:proofErr w:type="spellEnd"/>
      <w:r>
        <w:t xml:space="preserve"> As Long</w:t>
      </w:r>
    </w:p>
    <w:p w:rsidR="000517B7" w:rsidRDefault="000517B7" w:rsidP="000517B7">
      <w:r>
        <w:t xml:space="preserve">        </w:t>
      </w:r>
      <w:proofErr w:type="spellStart"/>
      <w:r>
        <w:t>LastRowNumber</w:t>
      </w:r>
      <w:proofErr w:type="spellEnd"/>
      <w:r>
        <w:t xml:space="preserve"> = </w:t>
      </w:r>
      <w:proofErr w:type="spellStart"/>
      <w:proofErr w:type="gramStart"/>
      <w:r>
        <w:t>ActiveSheet.UsedRange.Rows.Count</w:t>
      </w:r>
      <w:proofErr w:type="spellEnd"/>
      <w:proofErr w:type="gramEnd"/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    'Keep track of the location for each ticker in the summary table</w:t>
      </w:r>
    </w:p>
    <w:p w:rsidR="000517B7" w:rsidRDefault="000517B7" w:rsidP="000517B7">
      <w:r>
        <w:t xml:space="preserve">        Dim </w:t>
      </w:r>
      <w:proofErr w:type="spellStart"/>
      <w:r>
        <w:t>SummaryTableRow</w:t>
      </w:r>
      <w:proofErr w:type="spellEnd"/>
      <w:r>
        <w:t xml:space="preserve"> As Long</w:t>
      </w:r>
    </w:p>
    <w:p w:rsidR="000517B7" w:rsidRDefault="000517B7" w:rsidP="000517B7">
      <w:r>
        <w:t xml:space="preserve">        </w:t>
      </w:r>
      <w:proofErr w:type="spellStart"/>
      <w:r>
        <w:t>SummaryTableRow</w:t>
      </w:r>
      <w:proofErr w:type="spellEnd"/>
      <w:r>
        <w:t xml:space="preserve"> = 2</w:t>
      </w:r>
    </w:p>
    <w:p w:rsidR="000517B7" w:rsidRDefault="000517B7" w:rsidP="000517B7">
      <w:r>
        <w:lastRenderedPageBreak/>
        <w:t xml:space="preserve">        </w:t>
      </w:r>
    </w:p>
    <w:p w:rsidR="000517B7" w:rsidRDefault="000517B7" w:rsidP="000517B7">
      <w:r>
        <w:t xml:space="preserve">        'Loop through all tickers</w:t>
      </w:r>
    </w:p>
    <w:p w:rsidR="000517B7" w:rsidRDefault="000517B7" w:rsidP="000517B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LastRowNumber</w:t>
      </w:r>
      <w:proofErr w:type="spellEnd"/>
    </w:p>
    <w:p w:rsidR="000517B7" w:rsidRDefault="000517B7" w:rsidP="000517B7">
      <w:r>
        <w:t xml:space="preserve">       </w:t>
      </w:r>
    </w:p>
    <w:p w:rsidR="000517B7" w:rsidRDefault="000517B7" w:rsidP="000517B7">
      <w:r>
        <w:t xml:space="preserve">            'Check if we are still within the same ticker, if we are not then...</w:t>
      </w:r>
    </w:p>
    <w:p w:rsidR="000517B7" w:rsidRDefault="000517B7" w:rsidP="000517B7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    'Set the ticker name</w:t>
      </w:r>
    </w:p>
    <w:p w:rsidR="000517B7" w:rsidRDefault="000517B7" w:rsidP="000517B7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0517B7" w:rsidRDefault="000517B7" w:rsidP="000517B7">
      <w:r>
        <w:t xml:space="preserve">            </w:t>
      </w:r>
    </w:p>
    <w:p w:rsidR="000517B7" w:rsidRDefault="000517B7" w:rsidP="000517B7">
      <w:r>
        <w:t xml:space="preserve">                'Add to the volume total</w:t>
      </w:r>
    </w:p>
    <w:p w:rsidR="000517B7" w:rsidRDefault="000517B7" w:rsidP="000517B7">
      <w:r>
        <w:t xml:space="preserve">            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0517B7" w:rsidRDefault="000517B7" w:rsidP="000517B7">
      <w:r>
        <w:t xml:space="preserve">          </w:t>
      </w:r>
    </w:p>
    <w:p w:rsidR="000517B7" w:rsidRDefault="000517B7" w:rsidP="000517B7">
      <w:r>
        <w:t xml:space="preserve">                'Print the ticker name in the Summary Table</w:t>
      </w:r>
    </w:p>
    <w:p w:rsidR="000517B7" w:rsidRDefault="000517B7" w:rsidP="000517B7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    'Print the Volume Total to the Summary Table</w:t>
      </w:r>
    </w:p>
    <w:p w:rsidR="000517B7" w:rsidRDefault="000517B7" w:rsidP="000517B7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VolumeTotal</w:t>
      </w:r>
      <w:proofErr w:type="spellEnd"/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    'Add one to the Summary Table row</w:t>
      </w:r>
    </w:p>
    <w:p w:rsidR="000517B7" w:rsidRDefault="000517B7" w:rsidP="000517B7">
      <w:r>
        <w:t xml:space="preserve">    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:rsidR="000517B7" w:rsidRDefault="000517B7" w:rsidP="000517B7">
      <w:r>
        <w:t xml:space="preserve">    </w:t>
      </w:r>
    </w:p>
    <w:p w:rsidR="000517B7" w:rsidRDefault="000517B7" w:rsidP="000517B7">
      <w:r>
        <w:t xml:space="preserve">                'Reset the Volume Total</w:t>
      </w:r>
    </w:p>
    <w:p w:rsidR="000517B7" w:rsidRDefault="000517B7" w:rsidP="000517B7">
      <w:r>
        <w:t xml:space="preserve">                </w:t>
      </w:r>
      <w:proofErr w:type="spellStart"/>
      <w:r>
        <w:t>VolumeTotal</w:t>
      </w:r>
      <w:proofErr w:type="spellEnd"/>
      <w:r>
        <w:t xml:space="preserve"> = 0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'If the cell immediately following a row is the same ticker...</w:t>
      </w:r>
    </w:p>
    <w:p w:rsidR="000517B7" w:rsidRDefault="000517B7" w:rsidP="000517B7">
      <w:r>
        <w:t xml:space="preserve">            Else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    'Add to the Volume total</w:t>
      </w:r>
    </w:p>
    <w:p w:rsidR="000517B7" w:rsidRDefault="000517B7" w:rsidP="000517B7">
      <w:r>
        <w:t xml:space="preserve">            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    End If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    Next </w:t>
      </w:r>
      <w:proofErr w:type="spellStart"/>
      <w:r>
        <w:t>i</w:t>
      </w:r>
      <w:proofErr w:type="spellEnd"/>
    </w:p>
    <w:p w:rsidR="000517B7" w:rsidRDefault="000517B7" w:rsidP="000517B7">
      <w:r>
        <w:t xml:space="preserve">        </w:t>
      </w:r>
    </w:p>
    <w:p w:rsidR="000517B7" w:rsidRDefault="000517B7" w:rsidP="000517B7">
      <w:r>
        <w:t xml:space="preserve">    Next h</w:t>
      </w:r>
    </w:p>
    <w:p w:rsidR="000517B7" w:rsidRDefault="000517B7" w:rsidP="000517B7">
      <w:r>
        <w:t xml:space="preserve">    </w:t>
      </w:r>
    </w:p>
    <w:p w:rsidR="000517B7" w:rsidRDefault="000517B7" w:rsidP="000517B7"/>
    <w:p w:rsidR="000517B7" w:rsidRDefault="000517B7" w:rsidP="000517B7">
      <w:r>
        <w:t>End Sub</w:t>
      </w:r>
    </w:p>
    <w:sectPr w:rsidR="0005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B7"/>
    <w:rsid w:val="000517B7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8AD6"/>
  <w15:chartTrackingRefBased/>
  <w15:docId w15:val="{E3157857-A1A2-4B45-AC49-96842D7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Van den Akker</dc:creator>
  <cp:keywords/>
  <dc:description/>
  <cp:lastModifiedBy>Christiaan Van den Akker</cp:lastModifiedBy>
  <cp:revision>1</cp:revision>
  <dcterms:created xsi:type="dcterms:W3CDTF">2017-11-18T11:41:00Z</dcterms:created>
  <dcterms:modified xsi:type="dcterms:W3CDTF">2017-11-18T11:43:00Z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